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2C0D" w14:textId="77777777" w:rsidR="00F5689F" w:rsidRPr="005D79B2" w:rsidRDefault="00D00539" w:rsidP="00F5689F">
      <w:pPr>
        <w:rPr>
          <w:lang w:val="en-GB"/>
        </w:rPr>
      </w:pPr>
      <w:r w:rsidRPr="005D79B2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443199" behindDoc="1" locked="0" layoutInCell="1" allowOverlap="1" wp14:anchorId="1D5CD037" wp14:editId="0CAC9EAF">
                <wp:simplePos x="0" y="0"/>
                <wp:positionH relativeFrom="page">
                  <wp:align>left</wp:align>
                </wp:positionH>
                <wp:positionV relativeFrom="paragraph">
                  <wp:posOffset>2123954</wp:posOffset>
                </wp:positionV>
                <wp:extent cx="6999211" cy="7009130"/>
                <wp:effectExtent l="0" t="0" r="0" b="1270"/>
                <wp:wrapNone/>
                <wp:docPr id="6" name="Rectangl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9211" cy="70091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C4813" id="Rectangle 29" o:spid="_x0000_s1026" alt="&quot;&quot;" style="position:absolute;margin-left:0;margin-top:167.25pt;width:551.1pt;height:551.9pt;z-index:-25187328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" fillcolor="#a9d4db [3204]" stroked="f">
                <v:path arrowok="t"/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410"/>
        <w:gridCol w:w="466"/>
        <w:gridCol w:w="3576"/>
      </w:tblGrid>
      <w:tr w:rsidR="00E6525B" w:rsidRPr="005D79B2" w14:paraId="0810F4A4" w14:textId="77777777" w:rsidTr="00E93F11">
        <w:trPr>
          <w:trHeight w:val="1728"/>
        </w:trPr>
        <w:tc>
          <w:tcPr>
            <w:tcW w:w="2964" w:type="pct"/>
          </w:tcPr>
          <w:p w14:paraId="739FED20" w14:textId="4E1872CE" w:rsidR="00E6525B" w:rsidRPr="005D79B2" w:rsidRDefault="00567EA8" w:rsidP="00F5689F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id w:val="-361828215"/>
                <w:placeholder>
                  <w:docPart w:val="DefaultPlaceholder_-1854013440"/>
                </w:placeholder>
                <w:showingPlcHdr/>
                <w:dataBinding w:prefixMappings="" w:xpath="/cv[1]/name[1]" w:storeItemID="{424286DD-3217-41E4-BA97-3D38F19F56C9}"/>
                <w:text/>
              </w:sdtPr>
              <w:sdtContent>
                <w:r w:rsidRPr="001D455A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5958CEDF" w14:textId="586DBADE" w:rsidR="00E6525B" w:rsidRPr="005D79B2" w:rsidRDefault="00567EA8" w:rsidP="00F5689F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id w:val="-771159573"/>
                <w:placeholder>
                  <w:docPart w:val="DefaultPlaceholder_-1854013440"/>
                </w:placeholder>
                <w:showingPlcHdr/>
                <w:dataBinding w:prefixMappings="" w:xpath="/cv[1]/job_title[1]" w:storeItemID="{424286DD-3217-41E4-BA97-3D38F19F56C9}"/>
                <w:text/>
              </w:sdtPr>
              <w:sdtContent>
                <w:r w:rsidRPr="001D455A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15" w:type="pct"/>
          </w:tcPr>
          <w:p w14:paraId="3F0530BB" w14:textId="77777777" w:rsidR="00E6525B" w:rsidRPr="005D79B2" w:rsidRDefault="00E6525B" w:rsidP="00F5689F">
            <w:pPr>
              <w:rPr>
                <w:lang w:val="en-GB"/>
              </w:rPr>
            </w:pPr>
          </w:p>
        </w:tc>
        <w:tc>
          <w:tcPr>
            <w:tcW w:w="1621" w:type="pct"/>
            <w:vMerge w:val="restart"/>
            <w:vAlign w:val="bottom"/>
          </w:tcPr>
          <w:p w14:paraId="28A05C1D" w14:textId="69DF1374" w:rsidR="00E6525B" w:rsidRPr="005D79B2" w:rsidRDefault="00567EA8" w:rsidP="00567EA8">
            <w:pPr>
              <w:pStyle w:val="BodyContactInfo"/>
              <w:rPr>
                <w:lang w:val="en-GB"/>
              </w:rPr>
            </w:pPr>
            <w:sdt>
              <w:sdtPr>
                <w:rPr>
                  <w:lang w:val="en-GB"/>
                </w:rPr>
                <w:id w:val="-1322193636"/>
                <w:placeholder>
                  <w:docPart w:val="DefaultPlaceholder_-1854013440"/>
                </w:placeholder>
                <w:showingPlcHdr/>
                <w:dataBinding w:prefixMappings="" w:xpath="/cv[1]/address[1]" w:storeItemID="{424286DD-3217-41E4-BA97-3D38F19F56C9}"/>
                <w:text/>
              </w:sdtPr>
              <w:sdtContent>
                <w:r w:rsidRPr="001D455A">
                  <w:rPr>
                    <w:rStyle w:val="PlaceholderText"/>
                  </w:rPr>
                  <w:t>Click or tap here to enter text.</w:t>
                </w:r>
              </w:sdtContent>
            </w:sdt>
            <w:r w:rsidR="00E6525B" w:rsidRPr="005D79B2">
              <w:rPr>
                <w:lang w:val="en-GB" w:bidi="en-GB"/>
              </w:rPr>
              <w:t xml:space="preserve">  </w:t>
            </w:r>
          </w:p>
          <w:p w14:paraId="2AFA8D11" w14:textId="0382475F" w:rsidR="00E6525B" w:rsidRPr="005D79B2" w:rsidRDefault="00567EA8" w:rsidP="00E6525B">
            <w:pPr>
              <w:pStyle w:val="BodyContactInfo"/>
              <w:rPr>
                <w:lang w:val="en-GB"/>
              </w:rPr>
            </w:pPr>
            <w:sdt>
              <w:sdtPr>
                <w:rPr>
                  <w:lang w:val="en-GB"/>
                </w:rPr>
                <w:id w:val="-1122068840"/>
                <w:placeholder>
                  <w:docPart w:val="DefaultPlaceholder_-1854013440"/>
                </w:placeholder>
                <w:showingPlcHdr/>
                <w:dataBinding w:prefixMappings="" w:xpath="/cv[1]/phone[1]" w:storeItemID="{424286DD-3217-41E4-BA97-3D38F19F56C9}"/>
                <w:text/>
              </w:sdtPr>
              <w:sdtContent>
                <w:r w:rsidRPr="001D455A">
                  <w:rPr>
                    <w:rStyle w:val="PlaceholderText"/>
                  </w:rPr>
                  <w:t>Click or tap here to enter text.</w:t>
                </w:r>
              </w:sdtContent>
            </w:sdt>
            <w:r w:rsidR="00E6525B" w:rsidRPr="005D79B2">
              <w:rPr>
                <w:lang w:val="en-GB" w:bidi="en-GB"/>
              </w:rPr>
              <w:t xml:space="preserve"> </w:t>
            </w:r>
          </w:p>
          <w:p w14:paraId="6902986B" w14:textId="5E7EA26E" w:rsidR="00E6525B" w:rsidRPr="005D79B2" w:rsidRDefault="00567EA8" w:rsidP="00E6525B">
            <w:pPr>
              <w:pStyle w:val="BodyContactInfo"/>
              <w:rPr>
                <w:lang w:val="en-GB"/>
              </w:rPr>
            </w:pPr>
            <w:sdt>
              <w:sdtPr>
                <w:rPr>
                  <w:lang w:val="en-GB"/>
                </w:rPr>
                <w:id w:val="-666711156"/>
                <w:placeholder>
                  <w:docPart w:val="DefaultPlaceholder_-1854013440"/>
                </w:placeholder>
                <w:showingPlcHdr/>
                <w15:dataBinding w:prefixMappings="" w:xpath="/cv[1]/email[1]" w:storeItemID="{424286DD-3217-41E4-BA97-3D38F19F56C9}"/>
              </w:sdtPr>
              <w:sdtContent>
                <w:r w:rsidRPr="001D455A">
                  <w:rPr>
                    <w:rStyle w:val="PlaceholderText"/>
                  </w:rPr>
                  <w:t>Click or tap here to enter text.</w:t>
                </w:r>
              </w:sdtContent>
            </w:sdt>
            <w:r w:rsidR="00E6525B" w:rsidRPr="005D79B2">
              <w:rPr>
                <w:lang w:val="en-GB" w:bidi="en-GB"/>
              </w:rPr>
              <w:t xml:space="preserve"> </w:t>
            </w:r>
          </w:p>
          <w:p w14:paraId="239E3982" w14:textId="51497572" w:rsidR="00E6525B" w:rsidRPr="005D79B2" w:rsidRDefault="00567EA8" w:rsidP="00E6525B">
            <w:pPr>
              <w:pStyle w:val="BodyContactInfo"/>
              <w:rPr>
                <w:lang w:val="en-GB"/>
              </w:rPr>
            </w:pPr>
            <w:sdt>
              <w:sdtPr>
                <w:rPr>
                  <w:lang w:val="en-GB"/>
                </w:rPr>
                <w:id w:val="1436488519"/>
                <w:placeholder>
                  <w:docPart w:val="DefaultPlaceholder_-1854013440"/>
                </w:placeholder>
                <w:showingPlcHdr/>
                <w:dataBinding w:prefixMappings="" w:xpath="/cv[1]/linkedin[1]" w:storeItemID="{424286DD-3217-41E4-BA97-3D38F19F56C9}"/>
                <w:text/>
              </w:sdtPr>
              <w:sdtContent>
                <w:r w:rsidRPr="001D455A">
                  <w:rPr>
                    <w:rStyle w:val="PlaceholderText"/>
                  </w:rPr>
                  <w:t>Click or tap here to enter text.</w:t>
                </w:r>
              </w:sdtContent>
            </w:sdt>
            <w:r w:rsidR="00E6525B" w:rsidRPr="005D79B2">
              <w:rPr>
                <w:lang w:val="en-GB" w:bidi="en-GB"/>
              </w:rPr>
              <w:t xml:space="preserve"> </w:t>
            </w:r>
          </w:p>
        </w:tc>
      </w:tr>
      <w:tr w:rsidR="00E6525B" w:rsidRPr="005D79B2" w14:paraId="0C39C20C" w14:textId="77777777" w:rsidTr="00D00539">
        <w:trPr>
          <w:trHeight w:val="115"/>
        </w:trPr>
        <w:tc>
          <w:tcPr>
            <w:tcW w:w="2964" w:type="pct"/>
            <w:shd w:val="clear" w:color="auto" w:fill="auto"/>
            <w:tcMar>
              <w:left w:w="115" w:type="dxa"/>
              <w:right w:w="115" w:type="dxa"/>
            </w:tcMar>
          </w:tcPr>
          <w:p w14:paraId="0D85E4D7" w14:textId="77777777" w:rsidR="00E6525B" w:rsidRPr="005D79B2" w:rsidRDefault="00D00539" w:rsidP="00D00539">
            <w:pPr>
              <w:spacing w:line="240" w:lineRule="auto"/>
              <w:rPr>
                <w:sz w:val="10"/>
                <w:szCs w:val="10"/>
                <w:lang w:val="en-GB"/>
              </w:rPr>
            </w:pPr>
            <w:r w:rsidRPr="005D79B2">
              <w:rPr>
                <w:noProof/>
                <w:sz w:val="10"/>
                <w:szCs w:val="10"/>
                <w:lang w:val="en-GB" w:bidi="en-GB"/>
              </w:rPr>
              <mc:AlternateContent>
                <mc:Choice Requires="wps">
                  <w:drawing>
                    <wp:inline distT="0" distB="0" distL="0" distR="0" wp14:anchorId="555044BD" wp14:editId="0369E41A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95BB78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  <w:shd w:val="clear" w:color="auto" w:fill="auto"/>
          </w:tcPr>
          <w:p w14:paraId="64A8B47D" w14:textId="77777777" w:rsidR="00E6525B" w:rsidRPr="005D79B2" w:rsidRDefault="00E6525B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</w:p>
        </w:tc>
        <w:tc>
          <w:tcPr>
            <w:tcW w:w="1621" w:type="pct"/>
            <w:vMerge/>
            <w:shd w:val="clear" w:color="auto" w:fill="auto"/>
          </w:tcPr>
          <w:p w14:paraId="37211BF1" w14:textId="77777777" w:rsidR="00E6525B" w:rsidRPr="005D79B2" w:rsidRDefault="00E6525B" w:rsidP="00F5689F">
            <w:pPr>
              <w:spacing w:line="240" w:lineRule="auto"/>
              <w:rPr>
                <w:sz w:val="8"/>
                <w:szCs w:val="8"/>
                <w:lang w:val="en-GB"/>
              </w:rPr>
            </w:pPr>
          </w:p>
        </w:tc>
      </w:tr>
      <w:tr w:rsidR="00F5689F" w:rsidRPr="005D79B2" w14:paraId="3860B6F0" w14:textId="77777777" w:rsidTr="009C4535">
        <w:trPr>
          <w:trHeight w:val="2448"/>
        </w:trPr>
        <w:tc>
          <w:tcPr>
            <w:tcW w:w="2964" w:type="pct"/>
          </w:tcPr>
          <w:p w14:paraId="1ED60381" w14:textId="77777777" w:rsidR="00F5689F" w:rsidRPr="005D79B2" w:rsidRDefault="00F5689F" w:rsidP="00F5689F">
            <w:pPr>
              <w:rPr>
                <w:lang w:val="en-GB"/>
              </w:rPr>
            </w:pPr>
          </w:p>
        </w:tc>
        <w:tc>
          <w:tcPr>
            <w:tcW w:w="415" w:type="pct"/>
          </w:tcPr>
          <w:p w14:paraId="135127BC" w14:textId="77777777" w:rsidR="00F5689F" w:rsidRPr="005D79B2" w:rsidRDefault="00F5689F" w:rsidP="00F5689F">
            <w:pPr>
              <w:rPr>
                <w:lang w:val="en-GB"/>
              </w:rPr>
            </w:pPr>
          </w:p>
        </w:tc>
        <w:tc>
          <w:tcPr>
            <w:tcW w:w="1621" w:type="pct"/>
          </w:tcPr>
          <w:p w14:paraId="2B6E0FCB" w14:textId="77777777" w:rsidR="00F5689F" w:rsidRPr="005D79B2" w:rsidRDefault="00F5689F" w:rsidP="00F5689F">
            <w:pPr>
              <w:rPr>
                <w:lang w:val="en-GB"/>
              </w:rPr>
            </w:pPr>
          </w:p>
        </w:tc>
      </w:tr>
      <w:bookmarkStart w:id="0" w:name="_Hlk41255654"/>
      <w:tr w:rsidR="00F5689F" w:rsidRPr="005D79B2" w14:paraId="6D7FB8E9" w14:textId="77777777" w:rsidTr="00E93F11">
        <w:trPr>
          <w:trHeight w:val="144"/>
        </w:trPr>
        <w:tc>
          <w:tcPr>
            <w:tcW w:w="2964" w:type="pct"/>
          </w:tcPr>
          <w:p w14:paraId="7156E702" w14:textId="77777777" w:rsidR="00F5689F" w:rsidRPr="005D79B2" w:rsidRDefault="00D00539" w:rsidP="00E93F11">
            <w:pPr>
              <w:spacing w:line="240" w:lineRule="auto"/>
              <w:rPr>
                <w:sz w:val="10"/>
                <w:szCs w:val="10"/>
                <w:lang w:val="en-GB"/>
              </w:rPr>
            </w:pPr>
            <w:r w:rsidRPr="005D79B2">
              <w:rPr>
                <w:noProof/>
                <w:sz w:val="10"/>
                <w:szCs w:val="10"/>
                <w:lang w:val="en-GB" w:bidi="en-GB"/>
              </w:rPr>
              <mc:AlternateContent>
                <mc:Choice Requires="wps">
                  <w:drawing>
                    <wp:inline distT="0" distB="0" distL="0" distR="0" wp14:anchorId="106059F8" wp14:editId="5B682C20">
                      <wp:extent cx="3871686" cy="0"/>
                      <wp:effectExtent l="0" t="19050" r="33655" b="19050"/>
                      <wp:docPr id="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FD4A4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15" w:type="pct"/>
          </w:tcPr>
          <w:p w14:paraId="2DE91F0E" w14:textId="77777777" w:rsidR="00F5689F" w:rsidRPr="005D79B2" w:rsidRDefault="00F5689F" w:rsidP="00E93F11">
            <w:pPr>
              <w:spacing w:line="240" w:lineRule="auto"/>
              <w:rPr>
                <w:sz w:val="8"/>
                <w:szCs w:val="8"/>
                <w:lang w:val="en-GB"/>
              </w:rPr>
            </w:pPr>
          </w:p>
        </w:tc>
        <w:tc>
          <w:tcPr>
            <w:tcW w:w="1621" w:type="pct"/>
          </w:tcPr>
          <w:p w14:paraId="63592224" w14:textId="77777777" w:rsidR="00F5689F" w:rsidRPr="005D79B2" w:rsidRDefault="00D00539" w:rsidP="00E93F11">
            <w:pPr>
              <w:spacing w:line="240" w:lineRule="auto"/>
              <w:rPr>
                <w:sz w:val="8"/>
                <w:szCs w:val="8"/>
                <w:lang w:val="en-GB"/>
              </w:rPr>
            </w:pPr>
            <w:r w:rsidRPr="005D79B2">
              <w:rPr>
                <w:noProof/>
                <w:sz w:val="10"/>
                <w:szCs w:val="10"/>
                <w:lang w:val="en-GB" w:bidi="en-GB"/>
              </w:rPr>
              <mc:AlternateContent>
                <mc:Choice Requires="wps">
                  <w:drawing>
                    <wp:inline distT="0" distB="0" distL="0" distR="0" wp14:anchorId="4671A7D5" wp14:editId="114078EA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520B5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bookmarkEnd w:id="0"/>
      <w:tr w:rsidR="00266998" w:rsidRPr="005D79B2" w14:paraId="73745801" w14:textId="77777777" w:rsidTr="00266998">
        <w:tc>
          <w:tcPr>
            <w:tcW w:w="2964" w:type="pct"/>
          </w:tcPr>
          <w:p w14:paraId="57E5A9D2" w14:textId="77777777" w:rsidR="00266998" w:rsidRPr="005D79B2" w:rsidRDefault="00266998" w:rsidP="00F5689F">
            <w:pPr>
              <w:rPr>
                <w:lang w:val="en-GB"/>
              </w:rPr>
            </w:pPr>
          </w:p>
        </w:tc>
        <w:tc>
          <w:tcPr>
            <w:tcW w:w="415" w:type="pct"/>
          </w:tcPr>
          <w:p w14:paraId="20B0BBC7" w14:textId="77777777" w:rsidR="00266998" w:rsidRPr="005D79B2" w:rsidRDefault="00266998" w:rsidP="00F5689F">
            <w:pPr>
              <w:rPr>
                <w:lang w:val="en-GB"/>
              </w:rPr>
            </w:pPr>
          </w:p>
        </w:tc>
        <w:tc>
          <w:tcPr>
            <w:tcW w:w="1621" w:type="pct"/>
          </w:tcPr>
          <w:p w14:paraId="372076A5" w14:textId="77777777" w:rsidR="00266998" w:rsidRPr="005D79B2" w:rsidRDefault="00266998" w:rsidP="00F5689F">
            <w:pPr>
              <w:rPr>
                <w:lang w:val="en-GB"/>
              </w:rPr>
            </w:pPr>
          </w:p>
        </w:tc>
      </w:tr>
      <w:tr w:rsidR="00266998" w:rsidRPr="005D79B2" w14:paraId="02E4A4EB" w14:textId="77777777" w:rsidTr="00266998">
        <w:tc>
          <w:tcPr>
            <w:tcW w:w="2964" w:type="pct"/>
          </w:tcPr>
          <w:p w14:paraId="516103D1" w14:textId="6183B06E" w:rsidR="00266998" w:rsidRPr="005D79B2" w:rsidRDefault="00567EA8" w:rsidP="00E6525B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461266942"/>
                <w:placeholder>
                  <w:docPart w:val="DefaultPlaceholder_-1854013440"/>
                </w:placeholder>
                <w:showingPlcHdr/>
                <w:dataBinding w:prefixMappings="" w:xpath="/cv[1]/cover_letter[1]/greeting[1]" w:storeItemID="{424286DD-3217-41E4-BA97-3D38F19F56C9}"/>
                <w:text/>
              </w:sdtPr>
              <w:sdtContent>
                <w:r w:rsidRPr="001D455A">
                  <w:rPr>
                    <w:rStyle w:val="PlaceholderText"/>
                  </w:rPr>
                  <w:t>Click or tap here to enter text.</w:t>
                </w:r>
              </w:sdtContent>
            </w:sdt>
            <w:r w:rsidR="00266998" w:rsidRPr="005D79B2">
              <w:rPr>
                <w:lang w:val="en-GB" w:bidi="en-GB"/>
              </w:rPr>
              <w:t xml:space="preserve"> </w:t>
            </w:r>
          </w:p>
          <w:p w14:paraId="11DC40AC" w14:textId="77777777" w:rsidR="00266998" w:rsidRPr="005D79B2" w:rsidRDefault="00266998" w:rsidP="00E6525B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181788980"/>
              <w:placeholder>
                <w:docPart w:val="DefaultPlaceholder_-1854013440"/>
              </w:placeholder>
              <w:showingPlcHdr/>
              <w15:dataBinding w:prefixMappings="" w:xpath="/cv[1]/cover_letter[1]/paragraph[1]" w:storeItemID="{424286DD-3217-41E4-BA97-3D38F19F56C9}"/>
            </w:sdtPr>
            <w:sdtContent>
              <w:p w14:paraId="61566313" w14:textId="391806F8" w:rsidR="00266998" w:rsidRPr="005D79B2" w:rsidRDefault="00567EA8" w:rsidP="00B2034F">
                <w:pPr>
                  <w:rPr>
                    <w:lang w:val="en-GB"/>
                  </w:rPr>
                </w:pPr>
                <w:r w:rsidRPr="001D455A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lang w:val="en-GB"/>
              </w:rPr>
              <w:id w:val="1636138262"/>
              <w:placeholder>
                <w:docPart w:val="DefaultPlaceholder_-1854013440"/>
              </w:placeholder>
              <w:showingPlcHdr/>
              <w15:dataBinding w:prefixMappings="" w:xpath="/cv[1]/cover_letter[1]/paragraph[2]" w:storeItemID="{424286DD-3217-41E4-BA97-3D38F19F56C9}"/>
            </w:sdtPr>
            <w:sdtContent>
              <w:p w14:paraId="49E0FF5A" w14:textId="4256DA66" w:rsidR="00266998" w:rsidRPr="005D79B2" w:rsidRDefault="00567EA8" w:rsidP="00E6525B">
                <w:pPr>
                  <w:rPr>
                    <w:lang w:val="en-GB"/>
                  </w:rPr>
                </w:pPr>
                <w:r w:rsidRPr="001D455A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415" w:type="pct"/>
          </w:tcPr>
          <w:p w14:paraId="57B0F111" w14:textId="77777777" w:rsidR="00266998" w:rsidRPr="005D79B2" w:rsidRDefault="00266998" w:rsidP="00E6525B">
            <w:pPr>
              <w:rPr>
                <w:lang w:val="en-GB"/>
              </w:rPr>
            </w:pPr>
          </w:p>
        </w:tc>
        <w:tc>
          <w:tcPr>
            <w:tcW w:w="1621" w:type="pct"/>
          </w:tcPr>
          <w:sdt>
            <w:sdtPr>
              <w:rPr>
                <w:lang w:val="en-GB"/>
              </w:rPr>
              <w:id w:val="330503832"/>
              <w:placeholder>
                <w:docPart w:val="DefaultPlaceholder_-1854013440"/>
              </w:placeholder>
              <w:showingPlcHdr/>
              <w:dataBinding w:prefixMappings="" w:xpath="/cv[1]/skills[1]/skill[1]" w:storeItemID="{424286DD-3217-41E4-BA97-3D38F19F56C9}"/>
              <w:text/>
            </w:sdtPr>
            <w:sdtContent>
              <w:p w14:paraId="07CD49DC" w14:textId="09F41F34" w:rsidR="00877A32" w:rsidRDefault="00567EA8" w:rsidP="00E6525B">
                <w:pPr>
                  <w:pStyle w:val="BodyContactInfo"/>
                  <w:rPr>
                    <w:lang w:val="en-GB"/>
                  </w:rPr>
                </w:pPr>
                <w:r w:rsidRPr="001D455A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lang w:val="en-GB"/>
              </w:rPr>
              <w:id w:val="-2137328655"/>
              <w:placeholder>
                <w:docPart w:val="DefaultPlaceholder_-1854013440"/>
              </w:placeholder>
              <w:showingPlcHdr/>
              <w:dataBinding w:prefixMappings="" w:xpath="/cv[1]/skills[1]/skill[2]" w:storeItemID="{424286DD-3217-41E4-BA97-3D38F19F56C9}"/>
              <w:text/>
            </w:sdtPr>
            <w:sdtContent>
              <w:p w14:paraId="67A450AC" w14:textId="6E9F370B" w:rsidR="00877A32" w:rsidRDefault="00567EA8" w:rsidP="00E6525B">
                <w:pPr>
                  <w:pStyle w:val="BodyContactInfo"/>
                  <w:rPr>
                    <w:lang w:val="en-GB"/>
                  </w:rPr>
                </w:pPr>
                <w:r w:rsidRPr="001D455A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lang w:val="en-GB"/>
              </w:rPr>
              <w:id w:val="1817454043"/>
              <w:placeholder>
                <w:docPart w:val="DefaultPlaceholder_-1854013440"/>
              </w:placeholder>
              <w:showingPlcHdr/>
              <w:dataBinding w:prefixMappings="" w:xpath="/cv[1]/skills[1]/skill[3]" w:storeItemID="{424286DD-3217-41E4-BA97-3D38F19F56C9}"/>
              <w:text/>
            </w:sdtPr>
            <w:sdtContent>
              <w:p w14:paraId="114A11EF" w14:textId="4D3750D3" w:rsidR="00567EA8" w:rsidRDefault="00567EA8" w:rsidP="00E6525B">
                <w:pPr>
                  <w:pStyle w:val="BodyContactInfo"/>
                  <w:rPr>
                    <w:lang w:val="en-GB"/>
                  </w:rPr>
                </w:pPr>
                <w:r w:rsidRPr="001D455A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lang w:val="en-GB"/>
              </w:rPr>
              <w:id w:val="392861722"/>
              <w:placeholder>
                <w:docPart w:val="DefaultPlaceholder_-1854013440"/>
              </w:placeholder>
              <w:showingPlcHdr/>
              <w:dataBinding w:prefixMappings="" w:xpath="/cv[1]/skills[1]/skill[4]" w:storeItemID="{424286DD-3217-41E4-BA97-3D38F19F56C9}"/>
              <w:text/>
            </w:sdtPr>
            <w:sdtContent>
              <w:p w14:paraId="22324F8F" w14:textId="43DF9085" w:rsidR="00567EA8" w:rsidRDefault="00567EA8" w:rsidP="00E6525B">
                <w:pPr>
                  <w:pStyle w:val="BodyContactInfo"/>
                  <w:rPr>
                    <w:lang w:val="en-GB"/>
                  </w:rPr>
                </w:pPr>
                <w:r w:rsidRPr="001D455A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7716A170" w14:textId="77777777" w:rsidR="00567EA8" w:rsidRDefault="00567EA8" w:rsidP="00E6525B">
            <w:pPr>
              <w:pStyle w:val="BodyContactInfo"/>
              <w:rPr>
                <w:lang w:val="en-GB"/>
              </w:rPr>
            </w:pPr>
          </w:p>
          <w:p w14:paraId="345518F5" w14:textId="77777777" w:rsidR="00567EA8" w:rsidRDefault="00567EA8" w:rsidP="00E6525B">
            <w:pPr>
              <w:pStyle w:val="BodyContactInfo"/>
              <w:rPr>
                <w:lang w:val="en-GB"/>
              </w:rPr>
            </w:pPr>
          </w:p>
          <w:sdt>
            <w:sdtPr>
              <w:rPr>
                <w:lang w:val="en-GB"/>
              </w:rPr>
              <w:id w:val="312230492"/>
              <w:placeholder>
                <w:docPart w:val="DefaultPlaceholder_-1854013440"/>
              </w:placeholder>
              <w:showingPlcHdr/>
              <w15:dataBinding w:prefixMappings="" w:xpath="/cv[1]/interests[1]" w:storeItemID="{424286DD-3217-41E4-BA97-3D38F19F56C9}"/>
            </w:sdtPr>
            <w:sdtContent>
              <w:p w14:paraId="726E0C8E" w14:textId="71D97CBD" w:rsidR="00877A32" w:rsidRPr="005D79B2" w:rsidRDefault="00567EA8" w:rsidP="00E6525B">
                <w:pPr>
                  <w:pStyle w:val="BodyContactInfo"/>
                  <w:rPr>
                    <w:lang w:val="en-GB"/>
                  </w:rPr>
                </w:pPr>
                <w:r w:rsidRPr="001D455A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4213C95" w14:textId="77777777" w:rsidR="00340C75" w:rsidRPr="005D79B2" w:rsidRDefault="00340C75" w:rsidP="00F5689F">
      <w:pPr>
        <w:rPr>
          <w:lang w:val="en-GB"/>
        </w:rPr>
        <w:sectPr w:rsidR="00340C75" w:rsidRPr="005D79B2" w:rsidSect="001B0B25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1F766DBE" w14:textId="79322050" w:rsidR="00340C75" w:rsidRPr="005D79B2" w:rsidRDefault="00340C75" w:rsidP="00F5689F">
      <w:pPr>
        <w:rPr>
          <w:lang w:val="en-GB"/>
        </w:rPr>
      </w:pPr>
    </w:p>
    <w:sectPr w:rsidR="00340C75" w:rsidRPr="005D79B2" w:rsidSect="001B0B25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A61B" w14:textId="77777777" w:rsidR="004337CB" w:rsidRDefault="004337CB" w:rsidP="00002BDA">
      <w:pPr>
        <w:spacing w:line="240" w:lineRule="auto"/>
      </w:pPr>
      <w:r>
        <w:separator/>
      </w:r>
    </w:p>
  </w:endnote>
  <w:endnote w:type="continuationSeparator" w:id="0">
    <w:p w14:paraId="0086468B" w14:textId="77777777" w:rsidR="004337CB" w:rsidRDefault="004337CB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DC97" w14:textId="77777777" w:rsidR="004337CB" w:rsidRDefault="004337CB" w:rsidP="00002BDA">
      <w:pPr>
        <w:spacing w:line="240" w:lineRule="auto"/>
      </w:pPr>
      <w:r>
        <w:separator/>
      </w:r>
    </w:p>
  </w:footnote>
  <w:footnote w:type="continuationSeparator" w:id="0">
    <w:p w14:paraId="3876799A" w14:textId="77777777" w:rsidR="004337CB" w:rsidRDefault="004337CB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466169955">
    <w:abstractNumId w:val="2"/>
  </w:num>
  <w:num w:numId="2" w16cid:durableId="59444118">
    <w:abstractNumId w:val="4"/>
  </w:num>
  <w:num w:numId="3" w16cid:durableId="1028290790">
    <w:abstractNumId w:val="3"/>
  </w:num>
  <w:num w:numId="4" w16cid:durableId="1435442506">
    <w:abstractNumId w:val="0"/>
  </w:num>
  <w:num w:numId="5" w16cid:durableId="1209991358">
    <w:abstractNumId w:val="1"/>
  </w:num>
  <w:num w:numId="6" w16cid:durableId="1929146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32"/>
    <w:rsid w:val="00002BDA"/>
    <w:rsid w:val="00146E18"/>
    <w:rsid w:val="001B0B25"/>
    <w:rsid w:val="00266998"/>
    <w:rsid w:val="002847DF"/>
    <w:rsid w:val="00340C75"/>
    <w:rsid w:val="003E6D64"/>
    <w:rsid w:val="0041151A"/>
    <w:rsid w:val="004337CB"/>
    <w:rsid w:val="00567EA8"/>
    <w:rsid w:val="005D49CA"/>
    <w:rsid w:val="005D79B2"/>
    <w:rsid w:val="007466F4"/>
    <w:rsid w:val="00747FFA"/>
    <w:rsid w:val="008413A3"/>
    <w:rsid w:val="00851431"/>
    <w:rsid w:val="008539E9"/>
    <w:rsid w:val="0086013B"/>
    <w:rsid w:val="0086291E"/>
    <w:rsid w:val="00877A32"/>
    <w:rsid w:val="009C4535"/>
    <w:rsid w:val="00A635D5"/>
    <w:rsid w:val="00A82D03"/>
    <w:rsid w:val="00B2034F"/>
    <w:rsid w:val="00B80EE9"/>
    <w:rsid w:val="00C412FE"/>
    <w:rsid w:val="00C8183F"/>
    <w:rsid w:val="00C83E97"/>
    <w:rsid w:val="00D00539"/>
    <w:rsid w:val="00D03CFE"/>
    <w:rsid w:val="00D136DC"/>
    <w:rsid w:val="00E6525B"/>
    <w:rsid w:val="00E93F11"/>
    <w:rsid w:val="00ED1DD1"/>
    <w:rsid w:val="00ED6E70"/>
    <w:rsid w:val="00EF10F2"/>
    <w:rsid w:val="00F41ACF"/>
    <w:rsid w:val="00F5689F"/>
    <w:rsid w:val="00F7064C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A6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Wahbi\AppData\Roaming\Microsoft\Templates\Impac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63D51-71AF-4A05-8E0A-EA47F925763D}"/>
      </w:docPartPr>
      <w:docPartBody>
        <w:p w:rsidR="00000000" w:rsidRDefault="00F03BB4">
          <w:r w:rsidRPr="001D455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B4"/>
    <w:rsid w:val="004C360E"/>
    <w:rsid w:val="00F0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15133E367F48C7A272F263A95A1103">
    <w:name w:val="C715133E367F48C7A272F263A95A1103"/>
  </w:style>
  <w:style w:type="paragraph" w:customStyle="1" w:styleId="CA9111B88FA148E7B5C50A45B2C22CA8">
    <w:name w:val="CA9111B88FA148E7B5C50A45B2C22CA8"/>
  </w:style>
  <w:style w:type="paragraph" w:customStyle="1" w:styleId="4CC976D2966940C58BE1D43C85D2E4AF">
    <w:name w:val="4CC976D2966940C58BE1D43C85D2E4AF"/>
  </w:style>
  <w:style w:type="paragraph" w:customStyle="1" w:styleId="960FD7248EDA4B97831F9E8E18384CBE">
    <w:name w:val="960FD7248EDA4B97831F9E8E18384CBE"/>
  </w:style>
  <w:style w:type="paragraph" w:customStyle="1" w:styleId="5A9AD6B10E534762802EC1A228FB40B8">
    <w:name w:val="5A9AD6B10E534762802EC1A228FB40B8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E258FB8F6D934E36B2575E51DCFF01D4">
    <w:name w:val="E258FB8F6D934E36B2575E51DCFF01D4"/>
  </w:style>
  <w:style w:type="paragraph" w:customStyle="1" w:styleId="A274A2FB99BB4659B18302F187E897A7">
    <w:name w:val="A274A2FB99BB4659B18302F187E897A7"/>
  </w:style>
  <w:style w:type="paragraph" w:customStyle="1" w:styleId="14EC285188804278AA78904D02423E77">
    <w:name w:val="14EC285188804278AA78904D02423E77"/>
  </w:style>
  <w:style w:type="paragraph" w:customStyle="1" w:styleId="D970777205E849ECB8A4091D9001B760">
    <w:name w:val="D970777205E849ECB8A4091D9001B760"/>
  </w:style>
  <w:style w:type="paragraph" w:customStyle="1" w:styleId="EEB1EB43C07843E0B1657C0A01260539">
    <w:name w:val="EEB1EB43C07843E0B1657C0A01260539"/>
  </w:style>
  <w:style w:type="paragraph" w:customStyle="1" w:styleId="38FF6891DA6D44C9B3277041C9CE03E2">
    <w:name w:val="38FF6891DA6D44C9B3277041C9CE03E2"/>
  </w:style>
  <w:style w:type="character" w:styleId="PlaceholderText">
    <w:name w:val="Placeholder Text"/>
    <w:basedOn w:val="DefaultParagraphFont"/>
    <w:uiPriority w:val="99"/>
    <w:semiHidden/>
    <w:rsid w:val="00F03B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v>
  <name/>
  <job_title/>
  <address/>
  <phone/>
  <email/>
  <linkedin/>
  <cover_letter>
    <greeting/>
    <paragraph/>
    <paragraph/>
  </cover_letter>
  <skills>
    <skill/>
    <skill/>
    <skill/>
    <skill/>
  </skills>
  <interests/>
</cv>
</file>

<file path=customXml/itemProps1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4286DD-3217-41E4-BA97-3D38F19F56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cover letter</Template>
  <TotalTime>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2023-04-18T15:15:00Z</dcterms:created>
  <dcterms:modified xsi:type="dcterms:W3CDTF">2023-04-18T15:46:00Z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